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72" w:line="300" w:lineRule="exact"/>
        <w:ind w:left="5980"/>
      </w:pPr>
      <w:r>
        <w:rPr>
          <w:rFonts w:ascii="Times New Roman" w:cs="Times New Roman" w:eastAsia="Times New Roman" w:hAnsi="Times New Roman"/>
          <w:spacing w:val="-1"/>
          <w:w w:val="100"/>
          <w:position w:val="-1"/>
          <w:sz w:val="28"/>
          <w:szCs w:val="28"/>
        </w:rPr>
        <w:t>U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8"/>
          <w:szCs w:val="28"/>
        </w:rPr>
        <w:t>ML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8"/>
          <w:szCs w:val="28"/>
        </w:rPr>
        <w:t>д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8"/>
          <w:szCs w:val="2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8"/>
          <w:szCs w:val="28"/>
        </w:rPr>
        <w:t>а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8"/>
          <w:szCs w:val="28"/>
        </w:rPr>
        <w:t>г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8"/>
          <w:szCs w:val="28"/>
        </w:rPr>
        <w:t>р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8"/>
          <w:szCs w:val="28"/>
        </w:rPr>
        <w:t>а</w:t>
      </w:r>
      <w:r>
        <w:rPr>
          <w:rFonts w:ascii="Times New Roman" w:cs="Times New Roman" w:eastAsia="Times New Roman" w:hAnsi="Times New Roman"/>
          <w:spacing w:val="-3"/>
          <w:w w:val="100"/>
          <w:position w:val="-1"/>
          <w:sz w:val="28"/>
          <w:szCs w:val="28"/>
        </w:rPr>
        <w:t>м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8"/>
          <w:szCs w:val="28"/>
        </w:rPr>
        <w:t>ма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8"/>
          <w:szCs w:val="28"/>
        </w:rPr>
        <w:t> 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8"/>
          <w:szCs w:val="2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8"/>
          <w:szCs w:val="28"/>
        </w:rPr>
        <w:t>со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8"/>
          <w:szCs w:val="28"/>
        </w:rPr>
        <w:t>с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8"/>
          <w:szCs w:val="28"/>
        </w:rPr>
        <w:t>т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8"/>
          <w:szCs w:val="28"/>
        </w:rPr>
        <w:t>о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28"/>
          <w:szCs w:val="28"/>
        </w:rPr>
        <w:t>я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28"/>
          <w:szCs w:val="28"/>
        </w:rPr>
        <w:t>н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28"/>
          <w:szCs w:val="2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28"/>
          <w:szCs w:val="28"/>
        </w:rPr>
        <w:t>й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8"/>
          <w:szCs w:val="2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before="49" w:line="80" w:lineRule="exact"/>
        <w:ind w:left="3392"/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Д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20"/>
          <w:szCs w:val="20"/>
        </w:rPr>
        <w:jc w:val="left"/>
        <w:spacing w:before="13" w:line="200" w:lineRule="exact"/>
        <w:sectPr>
          <w:type w:val="continuous"/>
          <w:pgSz w:h="11920" w:orient="landscape" w:w="16840"/>
          <w:pgMar w:bottom="280" w:left="860" w:right="2420" w:top="8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before="49" w:line="250" w:lineRule="auto"/>
        <w:ind w:firstLine="179" w:left="2408" w:right="-14"/>
      </w:pP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2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98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я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я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с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я</w:t>
      </w:r>
      <w:r>
        <w:rPr>
          <w:rFonts w:ascii="Times New Roman" w:cs="Times New Roman" w:eastAsia="Times New Roman" w:hAnsi="Times New Roman"/>
          <w:spacing w:val="-3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дм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с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м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10"/>
          <w:szCs w:val="10"/>
        </w:rPr>
        <w:jc w:val="left"/>
        <w:spacing w:before="3" w:line="100" w:lineRule="exact"/>
      </w:pPr>
      <w:r>
        <w:br w:type="column"/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line="250" w:lineRule="auto"/>
        <w:ind w:firstLine="228" w:right="8887"/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2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я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я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с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я</w:t>
      </w:r>
      <w:r>
        <w:rPr>
          <w:rFonts w:ascii="Times New Roman" w:cs="Times New Roman" w:eastAsia="Times New Roman" w:hAnsi="Times New Roman"/>
          <w:spacing w:val="-3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дм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с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м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before="24" w:line="80" w:lineRule="exact"/>
        <w:ind w:left="1235"/>
        <w:sectPr>
          <w:type w:val="continuous"/>
          <w:pgSz w:h="11920" w:orient="landscape" w:w="16840"/>
          <w:pgMar w:bottom="280" w:left="860" w:right="2420" w:top="880"/>
          <w:cols w:equalWidth="off" w:num="2">
            <w:col w:space="406" w:w="3329"/>
            <w:col w:w="9825"/>
          </w:cols>
        </w:sectPr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11"/>
          <w:szCs w:val="11"/>
        </w:rPr>
        <w:jc w:val="left"/>
        <w:spacing w:before="8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1920" w:orient="landscape" w:w="16840"/>
          <w:pgMar w:bottom="280" w:left="860" w:right="2420" w:top="880"/>
        </w:sectPr>
      </w:pPr>
      <w:r>
        <w:rPr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line="80" w:lineRule="exact"/>
        <w:ind w:left="1209" w:right="-40"/>
      </w:pPr>
      <w:r>
        <w:rPr>
          <w:rFonts w:ascii="Times New Roman" w:cs="Times New Roman" w:eastAsia="Times New Roman" w:hAnsi="Times New Roman"/>
          <w:spacing w:val="0"/>
          <w:w w:val="100"/>
          <w:position w:val="-1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8"/>
          <w:szCs w:val="8"/>
        </w:rPr>
        <w:t>б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8"/>
          <w:szCs w:val="8"/>
        </w:rPr>
        <w:t>ж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2"/>
          <w:w w:val="100"/>
          <w:position w:val="-1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7"/>
          <w:w w:val="100"/>
          <w:position w:val="-1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8"/>
          <w:szCs w:val="8"/>
        </w:rPr>
        <w:t>м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8"/>
          <w:szCs w:val="8"/>
        </w:rPr>
        <w:t>ю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line="100" w:lineRule="exact"/>
        <w:ind w:left="118"/>
      </w:pPr>
      <w:r>
        <w:rPr>
          <w:rFonts w:ascii="Times New Roman" w:cs="Times New Roman" w:eastAsia="Times New Roman" w:hAnsi="Times New Roman"/>
          <w:spacing w:val="0"/>
          <w:w w:val="100"/>
          <w:position w:val="3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position w:val="3"/>
          <w:sz w:val="8"/>
          <w:szCs w:val="8"/>
        </w:rPr>
        <w:t>                                                        </w:t>
      </w:r>
      <w:r>
        <w:rPr>
          <w:rFonts w:ascii="Times New Roman" w:cs="Times New Roman" w:eastAsia="Times New Roman" w:hAnsi="Times New Roman"/>
          <w:spacing w:val="14"/>
          <w:w w:val="100"/>
          <w:position w:val="3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100"/>
          <w:position w:val="-1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8"/>
          <w:szCs w:val="8"/>
        </w:rPr>
        <w:t>из</w:t>
      </w:r>
      <w:r>
        <w:rPr>
          <w:rFonts w:ascii="Times New Roman" w:cs="Times New Roman" w:eastAsia="Times New Roman" w:hAnsi="Times New Roman"/>
          <w:spacing w:val="1"/>
          <w:w w:val="100"/>
          <w:position w:val="-1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position w:val="-1"/>
          <w:sz w:val="8"/>
          <w:szCs w:val="8"/>
        </w:rPr>
        <w:t>ции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8"/>
          <w:szCs w:val="8"/>
        </w:rPr>
      </w:r>
    </w:p>
    <w:p>
      <w:pPr>
        <w:rPr>
          <w:sz w:val="20"/>
          <w:szCs w:val="20"/>
        </w:rPr>
        <w:jc w:val="left"/>
        <w:spacing w:before="15"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center"/>
        <w:spacing w:line="251" w:lineRule="auto"/>
        <w:ind w:hanging="20" w:left="-7" w:right="-7"/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г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ммн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5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с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д</w:t>
      </w:r>
      <w:r>
        <w:rPr>
          <w:rFonts w:ascii="Times New Roman" w:cs="Times New Roman" w:eastAsia="Times New Roman" w:hAnsi="Times New Roman"/>
          <w:spacing w:val="-2"/>
          <w:w w:val="99"/>
          <w:sz w:val="8"/>
          <w:szCs w:val="8"/>
        </w:rPr>
        <w:t>с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2"/>
          <w:w w:val="100"/>
          <w:sz w:val="8"/>
          <w:szCs w:val="8"/>
        </w:rPr>
        <w:t>я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5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у</w:t>
      </w:r>
      <w:r>
        <w:rPr>
          <w:rFonts w:ascii="Times New Roman" w:cs="Times New Roman" w:eastAsia="Times New Roman" w:hAnsi="Times New Roman"/>
          <w:spacing w:val="-1"/>
          <w:w w:val="99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99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ф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ик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цию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2"/>
          <w:w w:val="98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я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before="49" w:line="250" w:lineRule="auto"/>
        <w:ind w:firstLine="53" w:right="419"/>
      </w:pPr>
      <w:r>
        <w:br w:type="column"/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[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2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у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ф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ц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]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14"/>
          <w:szCs w:val="14"/>
        </w:rPr>
        <w:jc w:val="left"/>
        <w:spacing w:before="7" w:line="140" w:lineRule="exact"/>
      </w:pPr>
      <w:r>
        <w:rPr>
          <w:sz w:val="14"/>
          <w:szCs w:val="14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center"/>
        <w:ind w:left="411" w:right="77"/>
      </w:pPr>
      <w:r>
        <w:rPr>
          <w:rFonts w:ascii="Times New Roman" w:cs="Times New Roman" w:eastAsia="Times New Roman" w:hAnsi="Times New Roman"/>
          <w:w w:val="98"/>
          <w:sz w:val="8"/>
          <w:szCs w:val="8"/>
        </w:rPr>
        <w:t>[</w:t>
      </w:r>
      <w:r>
        <w:rPr>
          <w:rFonts w:ascii="Times New Roman" w:cs="Times New Roman" w:eastAsia="Times New Roman" w:hAnsi="Times New Roman"/>
          <w:w w:val="98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2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99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center"/>
        <w:spacing w:before="4"/>
        <w:ind w:left="309" w:right="-26"/>
      </w:pP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у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-1"/>
          <w:w w:val="99"/>
          <w:sz w:val="8"/>
          <w:szCs w:val="8"/>
        </w:rPr>
        <w:t>ф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ц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]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16"/>
          <w:szCs w:val="16"/>
        </w:rPr>
        <w:jc w:val="left"/>
        <w:spacing w:before="6" w:line="160" w:lineRule="exact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center"/>
        <w:ind w:left="-27" w:right="-27"/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б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ж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7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м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ю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center"/>
        <w:spacing w:before="4" w:line="80" w:lineRule="exact"/>
        <w:ind w:left="95" w:right="94"/>
      </w:pP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-1"/>
          <w:w w:val="99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99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из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ции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line="250" w:lineRule="auto"/>
        <w:ind w:hanging="232" w:left="232" w:right="5247"/>
      </w:pP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2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98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х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ч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ы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й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before="22"/>
        <w:ind w:left="1106"/>
        <w:sectPr>
          <w:type w:val="continuous"/>
          <w:pgSz w:h="11920" w:orient="landscape" w:w="16840"/>
          <w:pgMar w:bottom="280" w:left="860" w:right="2420" w:top="880"/>
          <w:cols w:equalWidth="off" w:num="5">
            <w:col w:space="187" w:w="1878"/>
            <w:col w:space="482" w:w="944"/>
            <w:col w:space="442" w:w="1032"/>
            <w:col w:space="1986" w:w="668"/>
            <w:col w:w="5941"/>
          </w:cols>
        </w:sectPr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18"/>
          <w:szCs w:val="18"/>
        </w:rPr>
        <w:jc w:val="left"/>
        <w:spacing w:before="6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center"/>
        <w:spacing w:before="49"/>
        <w:ind w:left="6423" w:right="6615"/>
      </w:pPr>
      <w:r>
        <w:rPr>
          <w:rFonts w:ascii="Times New Roman" w:cs="Times New Roman" w:eastAsia="Times New Roman" w:hAnsi="Times New Roman"/>
          <w:w w:val="98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2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99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center"/>
        <w:spacing w:before="4" w:line="80" w:lineRule="exact"/>
        <w:ind w:left="6230" w:right="6422"/>
      </w:pP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х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ч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б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-7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с</w:t>
      </w:r>
      <w:r>
        <w:rPr>
          <w:rFonts w:ascii="Times New Roman" w:cs="Times New Roman" w:eastAsia="Times New Roman" w:hAnsi="Times New Roman"/>
          <w:spacing w:val="-2"/>
          <w:w w:val="98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13"/>
          <w:szCs w:val="13"/>
        </w:rPr>
        <w:jc w:val="left"/>
        <w:spacing w:before="5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center"/>
        <w:spacing w:before="49" w:line="80" w:lineRule="exact"/>
        <w:ind w:left="7124" w:right="6323"/>
      </w:pP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9" w:line="220" w:lineRule="exact"/>
        <w:sectPr>
          <w:type w:val="continuous"/>
          <w:pgSz w:h="11920" w:orient="landscape" w:w="16840"/>
          <w:pgMar w:bottom="280" w:left="860" w:right="2420" w:top="880"/>
        </w:sectPr>
      </w:pPr>
      <w:r>
        <w:rPr>
          <w:sz w:val="22"/>
          <w:szCs w:val="22"/>
        </w:rPr>
      </w:r>
    </w:p>
    <w:p>
      <w:pPr>
        <w:rPr>
          <w:sz w:val="12"/>
          <w:szCs w:val="12"/>
        </w:rPr>
        <w:jc w:val="left"/>
        <w:spacing w:before="8" w:line="120" w:lineRule="exact"/>
      </w:pPr>
      <w:r>
        <w:rPr>
          <w:sz w:val="12"/>
          <w:szCs w:val="12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ind w:left="1229" w:right="-35"/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б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ж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7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б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ц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ы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tabs>
          <w:tab w:pos="1300" w:val="left"/>
        </w:tabs>
        <w:jc w:val="left"/>
        <w:spacing w:before="23" w:line="80" w:lineRule="exact"/>
        <w:ind w:hanging="1223" w:left="1343" w:right="63"/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ab/>
      </w:r>
      <w:r>
        <w:rPr>
          <w:rFonts w:ascii="Times New Roman" w:cs="Times New Roman" w:eastAsia="Times New Roman" w:hAnsi="Times New Roman"/>
          <w:spacing w:val="1"/>
          <w:w w:val="98"/>
          <w:position w:val="1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98"/>
          <w:position w:val="1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98"/>
          <w:position w:val="1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98"/>
          <w:position w:val="1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2"/>
          <w:w w:val="98"/>
          <w:position w:val="1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98"/>
          <w:position w:val="1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8"/>
          <w:position w:val="1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98"/>
          <w:position w:val="1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-1"/>
          <w:w w:val="98"/>
          <w:position w:val="1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98"/>
          <w:position w:val="1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98"/>
          <w:position w:val="1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1"/>
          <w:w w:val="98"/>
          <w:position w:val="1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2"/>
          <w:w w:val="98"/>
          <w:position w:val="1"/>
          <w:sz w:val="8"/>
          <w:szCs w:val="8"/>
        </w:rPr>
        <w:t>й</w:t>
      </w:r>
      <w:r>
        <w:rPr>
          <w:rFonts w:ascii="Times New Roman" w:cs="Times New Roman" w:eastAsia="Times New Roman" w:hAnsi="Times New Roman"/>
          <w:spacing w:val="0"/>
          <w:w w:val="98"/>
          <w:position w:val="1"/>
          <w:sz w:val="8"/>
          <w:szCs w:val="8"/>
        </w:rPr>
        <w:t>,</w:t>
      </w:r>
      <w:r>
        <w:rPr>
          <w:rFonts w:ascii="Times New Roman" w:cs="Times New Roman" w:eastAsia="Times New Roman" w:hAnsi="Times New Roman"/>
          <w:spacing w:val="3"/>
          <w:w w:val="98"/>
          <w:position w:val="1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1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position w:val="1"/>
          <w:sz w:val="8"/>
          <w:szCs w:val="8"/>
        </w:rPr>
        <w:t>х</w:t>
      </w:r>
      <w:r>
        <w:rPr>
          <w:rFonts w:ascii="Times New Roman" w:cs="Times New Roman" w:eastAsia="Times New Roman" w:hAnsi="Times New Roman"/>
          <w:spacing w:val="0"/>
          <w:w w:val="100"/>
          <w:position w:val="1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8"/>
          <w:szCs w:val="8"/>
        </w:rPr>
        <w:t>д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8"/>
          <w:szCs w:val="8"/>
        </w:rPr>
        <w:t>к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-2"/>
          <w:w w:val="100"/>
          <w:position w:val="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before="49" w:line="250" w:lineRule="auto"/>
        <w:ind w:hanging="232" w:left="232" w:right="9363"/>
      </w:pPr>
      <w:r>
        <w:br w:type="column"/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2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98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х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ч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ы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й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line="80" w:lineRule="exact"/>
        <w:ind w:left="1060"/>
        <w:sectPr>
          <w:type w:val="continuous"/>
          <w:pgSz w:h="11920" w:orient="landscape" w:w="16840"/>
          <w:pgMar w:bottom="280" w:left="860" w:right="2420" w:top="880"/>
          <w:cols w:equalWidth="off" w:num="2">
            <w:col w:space="1505" w:w="1999"/>
            <w:col w:w="10056"/>
          </w:cols>
        </w:sectPr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3" w:line="240" w:lineRule="exact"/>
        <w:sectPr>
          <w:type w:val="continuous"/>
          <w:pgSz w:h="11920" w:orient="landscape" w:w="16840"/>
          <w:pgMar w:bottom="280" w:left="860" w:right="2420" w:top="880"/>
        </w:sectPr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right"/>
        <w:spacing w:before="49"/>
      </w:pP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1"/>
          <w:w w:val="99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б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ж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2"/>
          <w:w w:val="99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tabs>
          <w:tab w:pos="1420" w:val="left"/>
        </w:tabs>
        <w:jc w:val="left"/>
        <w:spacing w:before="23" w:line="80" w:lineRule="exact"/>
        <w:ind w:hanging="1382" w:left="1501" w:right="23"/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Д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ab/>
      </w:r>
      <w:r>
        <w:rPr>
          <w:rFonts w:ascii="Times New Roman" w:cs="Times New Roman" w:eastAsia="Times New Roman" w:hAnsi="Times New Roman"/>
          <w:spacing w:val="1"/>
          <w:w w:val="100"/>
          <w:position w:val="1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position w:val="1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-1"/>
          <w:w w:val="100"/>
          <w:position w:val="1"/>
          <w:sz w:val="8"/>
          <w:szCs w:val="8"/>
        </w:rPr>
        <w:t>ч</w:t>
      </w:r>
      <w:r>
        <w:rPr>
          <w:rFonts w:ascii="Times New Roman" w:cs="Times New Roman" w:eastAsia="Times New Roman" w:hAnsi="Times New Roman"/>
          <w:spacing w:val="1"/>
          <w:w w:val="100"/>
          <w:position w:val="1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position w:val="1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100"/>
          <w:position w:val="1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1"/>
          <w:w w:val="100"/>
          <w:position w:val="1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position w:val="1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100"/>
          <w:position w:val="1"/>
          <w:sz w:val="8"/>
          <w:szCs w:val="8"/>
        </w:rPr>
        <w:t>г</w:t>
      </w:r>
      <w:r>
        <w:rPr>
          <w:rFonts w:ascii="Times New Roman" w:cs="Times New Roman" w:eastAsia="Times New Roman" w:hAnsi="Times New Roman"/>
          <w:spacing w:val="0"/>
          <w:w w:val="100"/>
          <w:position w:val="1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position w:val="1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8"/>
          <w:szCs w:val="8"/>
        </w:rPr>
        <w:t>э</w:t>
      </w:r>
      <w:r>
        <w:rPr>
          <w:rFonts w:ascii="Times New Roman" w:cs="Times New Roman" w:eastAsia="Times New Roman" w:hAnsi="Times New Roman"/>
          <w:spacing w:val="2"/>
          <w:w w:val="100"/>
          <w:position w:val="0"/>
          <w:sz w:val="8"/>
          <w:szCs w:val="8"/>
        </w:rPr>
        <w:t>к</w:t>
      </w:r>
      <w:r>
        <w:rPr>
          <w:rFonts w:ascii="Times New Roman" w:cs="Times New Roman" w:eastAsia="Times New Roman" w:hAnsi="Times New Roman"/>
          <w:spacing w:val="-1"/>
          <w:w w:val="100"/>
          <w:position w:val="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position w:val="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before="97" w:line="250" w:lineRule="auto"/>
        <w:ind w:firstLine="2" w:right="6988"/>
        <w:sectPr>
          <w:type w:val="continuous"/>
          <w:pgSz w:h="11920" w:orient="landscape" w:w="16840"/>
          <w:pgMar w:bottom="280" w:left="860" w:right="2420" w:top="880"/>
          <w:cols w:equalWidth="off" w:num="2">
            <w:col w:space="3984" w:w="1844"/>
            <w:col w:w="7732"/>
          </w:cols>
        </w:sectPr>
      </w:pPr>
      <w:r>
        <w:br w:type="column"/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б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ж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5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м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ю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с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г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ми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2"/>
          <w:w w:val="100"/>
          <w:sz w:val="8"/>
          <w:szCs w:val="8"/>
        </w:rPr>
        <w:t>ы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б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г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ы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15"/>
          <w:szCs w:val="15"/>
        </w:rPr>
        <w:jc w:val="left"/>
        <w:spacing w:before="1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before="49" w:line="250" w:lineRule="auto"/>
        <w:ind w:hanging="184" w:left="4426" w:right="8632"/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б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ж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ие</w:t>
      </w:r>
      <w:r>
        <w:rPr>
          <w:rFonts w:ascii="Times New Roman" w:cs="Times New Roman" w:eastAsia="Times New Roman" w:hAnsi="Times New Roman"/>
          <w:spacing w:val="-5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меню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кк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у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center"/>
        <w:spacing w:before="49" w:line="250" w:lineRule="auto"/>
        <w:ind w:left="6402" w:right="6465"/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2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-6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х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ч</w:t>
      </w:r>
      <w:r>
        <w:rPr>
          <w:rFonts w:ascii="Times New Roman" w:cs="Times New Roman" w:eastAsia="Times New Roman" w:hAnsi="Times New Roman"/>
          <w:spacing w:val="-2"/>
          <w:w w:val="99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ы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й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кк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у</w:t>
      </w:r>
      <w:r>
        <w:rPr>
          <w:rFonts w:ascii="Times New Roman" w:cs="Times New Roman" w:eastAsia="Times New Roman" w:hAnsi="Times New Roman"/>
          <w:spacing w:val="1"/>
          <w:w w:val="99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-1"/>
          <w:w w:val="99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99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center"/>
        <w:spacing w:before="54" w:line="80" w:lineRule="exact"/>
        <w:ind w:left="7647" w:right="5799"/>
      </w:pP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  <w:sectPr>
          <w:type w:val="continuous"/>
          <w:pgSz w:h="11920" w:orient="landscape" w:w="16840"/>
          <w:pgMar w:bottom="280" w:left="860" w:right="2420" w:top="8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before="49" w:line="250" w:lineRule="auto"/>
        <w:ind w:hanging="32" w:left="6397" w:right="-14"/>
      </w:pP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2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98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х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ч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2"/>
          <w:w w:val="98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-2"/>
          <w:w w:val="98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1"/>
          <w:w w:val="98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98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-1"/>
          <w:w w:val="98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б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с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16"/>
          <w:szCs w:val="16"/>
        </w:rPr>
        <w:jc w:val="left"/>
        <w:spacing w:before="3" w:line="160" w:lineRule="exact"/>
      </w:pPr>
      <w:r>
        <w:br w:type="column"/>
      </w: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line="250" w:lineRule="auto"/>
        <w:ind w:hanging="183" w:left="183" w:right="5372"/>
        <w:sectPr>
          <w:type w:val="continuous"/>
          <w:pgSz w:h="11920" w:orient="landscape" w:w="16840"/>
          <w:pgMar w:bottom="280" w:left="860" w:right="2420" w:top="880"/>
          <w:cols w:equalWidth="off" w:num="2">
            <w:col w:space="462" w:w="7040"/>
            <w:col w:w="6058"/>
          </w:cols>
        </w:sectPr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б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р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ж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-7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м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ю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кк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у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="200" w:lineRule="exact"/>
        <w:sectPr>
          <w:type w:val="continuous"/>
          <w:pgSz w:h="11920" w:orient="landscape" w:w="16840"/>
          <w:pgMar w:bottom="280" w:left="860" w:right="2420" w:top="880"/>
        </w:sectPr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before="49" w:line="250" w:lineRule="auto"/>
        <w:ind w:hanging="70" w:left="6350" w:right="-14"/>
      </w:pPr>
      <w:r>
        <w:pict>
          <v:group coordorigin="0,0" coordsize="16836,11904" style="position:absolute;margin-left:0pt;margin-top:0pt;width:841.8pt;height:595.2pt;mso-position-horizontal-relative:page;mso-position-vertical-relative:page;z-index:-223">
            <v:shape coordorigin="0,0" coordsize="16836,11904" filled="f" path="m16836,11904l0,11904,0,0,16836,0,16836,11904xe" strokecolor="#000000" stroked="t" strokeweight="0.75pt" style="position:absolute;left:0;top:0;width:16836;height:11904">
              <v:path arrowok="t"/>
            </v:shape>
            <v:shape coordorigin="1943,3972" coordsize="921,250" fillcolor="#FFFFFF" filled="t" path="m2057,4222l2751,4222,2774,4220,2814,4203,2845,4172,2862,4132,2864,4085,2862,4062,2845,4022,2815,3991,2774,3974,2057,3972,2034,3974,1993,3991,1963,4022,1946,4062,1943,4109,1946,4132,1963,4172,1993,4203,2034,4220,2057,4222xe" stroked="f" style="position:absolute;left:1943;top:3972;width:921;height:250">
              <v:path arrowok="t"/>
              <v:fill/>
            </v:shape>
            <v:shape coordorigin="1943,3972" coordsize="921,250" filled="f" path="m2057,4222l2751,4222,2774,4220,2814,4203,2845,4172,2862,4132,2864,4109,2864,4085,2856,4041,2831,4005,2795,3981,2751,3972,2751,3972,2057,3972,2013,3981,1977,4005,1952,4041,1943,4085,1943,4085,1943,4109,1952,4153,1976,4189,2012,4213,2056,4222,2057,4222xe" strokecolor="#000000" stroked="t" strokeweight="0.24pt" style="position:absolute;left:1943;top:3972;width:921;height:250">
              <v:path arrowok="t"/>
            </v:shape>
            <v:shape coordorigin="4125,3972" coordsize="313,250" fillcolor="#FFFFFF" filled="t" path="m4282,4222l4438,4097,4282,3972,4125,4097,4282,4222xe" stroked="f" style="position:absolute;left:4125;top:3972;width:313;height:250">
              <v:path arrowok="t"/>
              <v:fill/>
            </v:shape>
            <v:shape coordorigin="4125,3972" coordsize="313,250" filled="f" path="m4282,4222l4438,4097,4282,3972,4125,4097,4282,4222xe" strokecolor="#000000" stroked="t" strokeweight="0.72pt" style="position:absolute;left:4125;top:3972;width:313;height:250">
              <v:path arrowok="t"/>
            </v:shape>
            <v:shape coordorigin="2864,4097" coordsize="1172,0" filled="f" path="m2864,4097l4037,4097e" strokecolor="#000000" stroked="t" strokeweight="0.72pt" style="position:absolute;left:2864;top:4097;width:1172;height:0">
              <v:path arrowok="t"/>
            </v:shape>
            <v:shape coordorigin="4024,4047" coordsize="101,101" fillcolor="#000000" filled="t" path="m4024,4047l4024,4147,4125,4097,4024,4047xe" stroked="f" style="position:absolute;left:4024;top:4047;width:101;height:101">
              <v:path arrowok="t"/>
              <v:fill/>
            </v:shape>
            <v:shape coordorigin="2904,3650" coordsize="964,288" fillcolor="#FFFFFF" filled="t" path="m2904,3938l3868,3938,3868,3650,2904,3650,2904,3938xe" stroked="f" style="position:absolute;left:2904;top:3650;width:964;height:288">
              <v:path arrowok="t"/>
              <v:fill/>
            </v:shape>
            <v:shape coordorigin="4279,3277" coordsize="3,695" filled="f" path="m4282,3972l4282,3548,4282,3547,4281,3547,4280,3547,4279,3547,4279,3546,4279,3545,4279,3277e" strokecolor="#000000" stroked="t" strokeweight="0.72pt" style="position:absolute;left:4279;top:3277;width:3;height:695">
              <v:path arrowok="t"/>
            </v:shape>
            <v:shape coordorigin="4228,3189" coordsize="101,101" fillcolor="#000000" filled="t" path="m4228,3290l4329,3290,4279,3189,4228,3290xe" stroked="f" style="position:absolute;left:4228;top:3189;width:101;height:101">
              <v:path arrowok="t"/>
              <v:fill/>
            </v:shape>
            <v:shape coordorigin="4351,3484" coordsize="599,192" fillcolor="#FFFFFF" filled="t" path="m4351,3676l4950,3676,4950,3484,4351,3484,4351,3676xe" stroked="f" style="position:absolute;left:4351;top:3484;width:599;height:192">
              <v:path arrowok="t"/>
              <v:fill/>
            </v:shape>
            <v:shape coordorigin="5699,3972" coordsize="921,250" fillcolor="#FFFFFF" filled="t" path="m5812,4222l6507,4222,6529,4220,6570,4203,6601,4172,6618,4132,6620,4085,6618,4062,6601,4022,6570,3991,6530,3974,5812,3972,5790,3974,5749,3991,5719,4022,5701,4062,5699,4109,5701,4132,5718,4172,5749,4203,5789,4220,5812,4222xe" stroked="f" style="position:absolute;left:5699;top:3972;width:921;height:250">
              <v:path arrowok="t"/>
              <v:fill/>
            </v:shape>
            <v:shape coordorigin="5699,3972" coordsize="921,250" filled="f" path="m5812,4222l6507,4222,6529,4220,6570,4203,6601,4172,6618,4132,6620,4109,6620,4085,6611,4041,6587,4005,6551,3981,6507,3972,6507,3972,5812,3972,5768,3981,5732,4005,5708,4041,5699,4085,5699,4085,5699,4109,5708,4153,5732,4189,5768,4213,5812,4222,5812,4222xe" strokecolor="#000000" stroked="t" strokeweight="0.24pt" style="position:absolute;left:5699;top:3972;width:921;height:250">
              <v:path arrowok="t"/>
            </v:shape>
            <v:shape coordorigin="4438,4097" coordsize="1173,0" filled="f" path="m4438,4097l5611,4097e" strokecolor="#000000" stroked="t" strokeweight="0.72pt" style="position:absolute;left:4438;top:4097;width:1173;height:0">
              <v:path arrowok="t"/>
            </v:shape>
            <v:shape coordorigin="5598,4047" coordsize="101,101" fillcolor="#000000" filled="t" path="m5598,4047l5598,4147,5699,4097,5598,4047xe" stroked="f" style="position:absolute;left:5598;top:4047;width:101;height:101">
              <v:path arrowok="t"/>
              <v:fill/>
            </v:shape>
            <v:shape coordorigin="4685,3823" coordsize="697,192" fillcolor="#FFFFFF" filled="t" path="m4685,4015l5383,4015,5383,3823,4685,3823,4685,4015xe" stroked="f" style="position:absolute;left:4685;top:3823;width:697;height:192">
              <v:path arrowok="t"/>
              <v:fill/>
            </v:shape>
            <v:shape coordorigin="7881,3972" coordsize="313,250" fillcolor="#FFFFFF" filled="t" path="m8037,4222l8194,4097,8037,3972,7881,4097,8037,4222xe" stroked="f" style="position:absolute;left:7881;top:3972;width:313;height:250">
              <v:path arrowok="t"/>
              <v:fill/>
            </v:shape>
            <v:shape coordorigin="7881,3972" coordsize="313,250" filled="f" path="m8037,4222l8194,4097,8037,3972,7881,4097,8037,4222xe" strokecolor="#000000" stroked="t" strokeweight="0.72pt" style="position:absolute;left:7881;top:3972;width:313;height:250">
              <v:path arrowok="t"/>
            </v:shape>
            <v:shape coordorigin="850,3940" coordsize="313,313" fillcolor="#FFFFFF" filled="t" path="m1164,4097l1162,4074,1157,4052,1149,4031,1139,4012,1126,3995,1110,3979,1093,3966,1074,3955,1053,3947,1032,3942,1009,3940,1007,3940,984,3942,962,3947,941,3955,922,3965,905,3978,889,3994,876,4011,865,4030,857,4051,852,4072,850,4095,850,4097,852,4120,857,4142,865,4163,875,4182,888,4199,904,4215,921,4228,940,4239,960,4247,982,4252,1005,4254,1007,4254,1030,4252,1052,4247,1073,4239,1092,4229,1109,4216,1125,4200,1138,4183,1148,4164,1157,4144,1162,4122,1164,4099,1164,4097xe" stroked="f" style="position:absolute;left:850;top:3940;width:313;height:313">
              <v:path arrowok="t"/>
              <v:fill/>
            </v:shape>
            <v:shape coordorigin="850,3940" coordsize="313,313" filled="f" path="m1164,4097l1162,4074,1157,4052,1149,4031,1139,4012,1126,3995,1110,3979,1093,3966,1074,3955,1053,3947,1032,3942,1009,3940,1007,3940,984,3942,962,3947,941,3955,922,3965,905,3978,889,3994,876,4011,865,4030,857,4051,852,4072,850,4095,850,4097,852,4120,857,4142,865,4163,875,4182,888,4199,904,4215,921,4228,940,4239,960,4247,982,4252,1005,4254,1007,4254,1030,4252,1052,4247,1073,4239,1092,4229,1109,4216,1125,4200,1138,4183,1148,4164,1157,4144,1162,4122,1164,4099,1164,4097xe" strokecolor="#000000" stroked="t" strokeweight="0.24pt" style="position:absolute;left:850;top:3940;width:313;height:313">
              <v:path arrowok="t"/>
            </v:shape>
            <v:shape coordorigin="1164,4097" coordsize="692,0" filled="f" path="m1164,4097l1855,4097e" strokecolor="#000000" stroked="t" strokeweight="0.72pt" style="position:absolute;left:1164;top:4097;width:692;height:0">
              <v:path arrowok="t"/>
            </v:shape>
            <v:shape coordorigin="1843,4047" coordsize="101,101" fillcolor="#000000" filled="t" path="m1843,4047l1843,4147,1943,4097,1843,4047xe" stroked="f" style="position:absolute;left:1843;top:4047;width:101;height:101">
              <v:path arrowok="t"/>
              <v:fill/>
            </v:shape>
            <v:shape coordorigin="6620,4097" coordsize="1173,0" filled="f" path="m6620,4097l7793,4097e" strokecolor="#000000" stroked="t" strokeweight="0.72pt" style="position:absolute;left:6620;top:4097;width:1173;height:0">
              <v:path arrowok="t"/>
            </v:shape>
            <v:shape coordorigin="7780,4047" coordsize="101,101" fillcolor="#000000" filled="t" path="m7780,4047l7780,4147,7881,4097,7780,4047xe" stroked="f" style="position:absolute;left:7780;top:4047;width:101;height:101">
              <v:path arrowok="t"/>
              <v:fill/>
            </v:shape>
            <v:shape coordorigin="7881,5073" coordsize="313,313" fillcolor="#FFFFFF" filled="t" path="m8194,5229l8192,5206,8187,5184,8179,5164,8169,5144,8156,5127,8141,5112,8123,5098,8104,5088,8084,5080,8062,5075,8039,5073,8037,5073,8014,5074,7992,5079,7972,5087,7952,5098,7935,5111,7920,5126,7906,5143,7896,5162,7888,5183,7883,5205,7881,5228,7881,5229,7882,5252,7887,5274,7895,5295,7906,5314,7919,5331,7934,5347,7951,5360,7970,5371,7991,5379,8013,5384,8036,5386,8037,5386,8060,5384,8082,5379,8103,5371,8122,5361,8139,5348,8155,5333,8168,5315,8179,5296,8187,5276,8192,5254,8194,5231,8194,5229xe" stroked="f" style="position:absolute;left:7881;top:5073;width:313;height:313">
              <v:path arrowok="t"/>
              <v:fill/>
            </v:shape>
            <v:shape coordorigin="7881,5073" coordsize="313,313" filled="f" path="m8194,5229l8192,5206,8187,5184,8179,5164,8169,5144,8156,5127,8141,5112,8123,5098,8104,5088,8084,5080,8062,5075,8039,5073,8037,5073,8014,5074,7992,5079,7972,5087,7952,5098,7935,5111,7920,5126,7906,5143,7896,5162,7888,5183,7883,5205,7881,5228,7881,5229,7882,5252,7887,5274,7895,5295,7906,5314,7919,5331,7934,5347,7951,5360,7970,5371,7991,5379,8013,5384,8036,5386,8037,5386,8060,5384,8082,5379,8103,5371,8122,5361,8139,5348,8155,5333,8168,5315,8179,5296,8187,5276,8192,5254,8194,5231,8194,5229xe" strokecolor="#000000" stroked="t" strokeweight="0.24pt" style="position:absolute;left:7881;top:5073;width:313;height:313">
              <v:path arrowok="t"/>
            </v:shape>
            <v:shape coordorigin="9455,3940" coordsize="313,313" fillcolor="#FFFFFF" filled="t" path="m9768,4097l9766,4074,9761,4052,9753,4031,9743,4012,9730,3995,9715,3979,9697,3966,9678,3955,9658,3947,9636,3942,9613,3940,9611,3940,9588,3942,9566,3947,9546,3955,9526,3965,9509,3978,9494,3994,9480,4011,9470,4030,9462,4051,9457,4072,9455,4095,9455,4097,9456,4120,9461,4142,9469,4163,9479,4182,9492,4199,9508,4215,9525,4228,9544,4239,9565,4247,9587,4252,9609,4254,9611,4254,9634,4252,9656,4247,9677,4239,9696,4229,9713,4216,9729,4200,9742,4183,9753,4164,9761,4144,9766,4122,9768,4099,9768,4097xe" stroked="f" style="position:absolute;left:9455;top:3940;width:313;height:313">
              <v:path arrowok="t"/>
              <v:fill/>
            </v:shape>
            <v:shape coordorigin="9455,3940" coordsize="313,313" filled="f" path="m9768,4097l9766,4074,9761,4052,9753,4031,9743,4012,9730,3995,9715,3979,9697,3966,9678,3955,9658,3947,9636,3942,9613,3940,9611,3940,9588,3942,9566,3947,9546,3955,9526,3965,9509,3978,9494,3994,9480,4011,9470,4030,9462,4051,9457,4072,9455,4095,9455,4097,9456,4120,9461,4142,9469,4163,9479,4182,9492,4199,9508,4215,9525,4228,9544,4239,9565,4247,9587,4252,9609,4254,9611,4254,9634,4252,9656,4247,9677,4239,9696,4229,9713,4216,9729,4200,9742,4183,9753,4164,9761,4144,9766,4122,9768,4099,9768,4097xe" strokecolor="#000000" stroked="t" strokeweight="0.24pt" style="position:absolute;left:9455;top:3940;width:313;height:313">
              <v:path arrowok="t"/>
            </v:shape>
            <v:shape coordorigin="8194,4097" coordsize="1173,0" filled="f" path="m8194,4097l9366,4097e" strokecolor="#000000" stroked="t" strokeweight="0.72pt" style="position:absolute;left:8194;top:4097;width:1173;height:0">
              <v:path arrowok="t"/>
            </v:shape>
            <v:shape coordorigin="9354,4047" coordsize="101,101" fillcolor="#000000" filled="t" path="m9354,4047l9354,4147,9455,4097,9354,4047xe" stroked="f" style="position:absolute;left:9354;top:4047;width:101;height:101">
              <v:path arrowok="t"/>
              <v:fill/>
            </v:shape>
            <v:shape coordorigin="8479,3846" coordsize="677,192" fillcolor="#FFFFFF" filled="t" path="m8479,4038l9155,4038,9155,3846,8479,3846,8479,4038xe" stroked="f" style="position:absolute;left:8479;top:3846;width:677;height:192">
              <v:path arrowok="t"/>
              <v:fill/>
            </v:shape>
            <v:shape coordorigin="8037,4222" coordsize="0,762" filled="f" path="m8037,4222l8037,4984e" strokecolor="#000000" stroked="t" strokeweight="0.72pt" style="position:absolute;left:8037;top:4222;width:0;height:762">
              <v:path arrowok="t"/>
            </v:shape>
            <v:shape coordorigin="7987,4972" coordsize="101,101" fillcolor="#000000" filled="t" path="m8088,4972l7987,4972,8037,5073,8088,4972xe" stroked="f" style="position:absolute;left:7987;top:4972;width:101;height:101">
              <v:path arrowok="t"/>
              <v:fill/>
            </v:shape>
            <v:shape coordorigin="7115,4622" coordsize="853,192" fillcolor="#FFFFFF" filled="t" path="m7115,4814l7968,4814,7968,4622,7115,4622,7115,4814xe" stroked="f" style="position:absolute;left:7115;top:4622;width:853;height:192">
              <v:path arrowok="t"/>
              <v:fill/>
            </v:shape>
            <v:shape coordorigin="4122,2938" coordsize="313,251" fillcolor="#FFFFFF" filled="t" path="m4279,3189l4435,3064,4279,2938,4122,3064,4279,3189xe" stroked="f" style="position:absolute;left:4122;top:2938;width:313;height:251">
              <v:path arrowok="t"/>
              <v:fill/>
            </v:shape>
            <v:shape coordorigin="4122,2938" coordsize="313,251" filled="f" path="m4279,3189l4435,3064,4279,2938,4122,3064,4279,3189xe" strokecolor="#000000" stroked="t" strokeweight="0.72pt" style="position:absolute;left:4122;top:2938;width:313;height:251">
              <v:path arrowok="t"/>
            </v:shape>
            <v:shape coordorigin="5699,2907" coordsize="313,313" fillcolor="#FFFFFF" filled="t" path="m6012,3064l6010,3041,6005,3019,5998,2998,5987,2979,5974,2962,5959,2946,5942,2933,5923,2922,5902,2914,5880,2909,5857,2907,5856,2907,5833,2909,5811,2914,5790,2922,5771,2932,5753,2945,5738,2960,5725,2978,5714,2997,5706,3017,5701,3039,5699,3062,5699,3064,5701,3087,5706,3109,5713,3129,5724,3149,5737,3166,5752,3181,5770,3195,5789,3205,5809,3213,5831,3218,5854,3220,5856,3220,5879,3219,5901,3214,5921,3206,5940,3195,5958,3182,5973,3167,5986,3150,5997,3131,6005,3110,6010,3088,6012,3065,6012,3064xe" stroked="f" style="position:absolute;left:5699;top:2907;width:313;height:313">
              <v:path arrowok="t"/>
              <v:fill/>
            </v:shape>
            <v:shape coordorigin="5699,2907" coordsize="313,313" filled="f" path="m6012,3064l6010,3041,6005,3019,5998,2998,5987,2979,5974,2962,5959,2946,5942,2933,5923,2922,5902,2914,5880,2909,5857,2907,5856,2907,5833,2909,5811,2914,5790,2922,5771,2932,5753,2945,5738,2960,5725,2978,5714,2997,5706,3017,5701,3039,5699,3062,5699,3064,5701,3087,5706,3109,5713,3129,5724,3149,5737,3166,5752,3181,5770,3195,5789,3205,5809,3213,5831,3218,5854,3220,5856,3220,5879,3219,5901,3214,5921,3206,5940,3195,5958,3182,5973,3167,5986,3150,5997,3131,6005,3110,6010,3088,6012,3065,6012,3064xe" strokecolor="#000000" stroked="t" strokeweight="0.24pt" style="position:absolute;left:5699;top:2907;width:313;height:313">
              <v:path arrowok="t"/>
            </v:shape>
            <v:shape coordorigin="4435,3064" coordsize="1176,0" filled="f" path="m4435,3064l5611,3064e" strokecolor="#000000" stroked="t" strokeweight="0.72pt" style="position:absolute;left:4435;top:3064;width:1176;height:0">
              <v:path arrowok="t"/>
            </v:shape>
            <v:shape coordorigin="5598,3013" coordsize="101,101" fillcolor="#000000" filled="t" path="m5598,3013l5598,3114,5699,3064,5598,3013xe" stroked="f" style="position:absolute;left:5598;top:3013;width:101;height:101">
              <v:path arrowok="t"/>
              <v:fill/>
            </v:shape>
            <v:shape coordorigin="4594,2811" coordsize="921,192" fillcolor="#FFFFFF" filled="t" path="m4594,3003l5515,3003,5515,2811,4594,2811,4594,3003xe" stroked="f" style="position:absolute;left:4594;top:2811;width:921;height:192">
              <v:path arrowok="t"/>
              <v:fill/>
            </v:shape>
            <v:shape coordorigin="4122,2085" coordsize="313,313" fillcolor="#FFFFFF" filled="t" path="m4435,2242l4434,2219,4429,2197,4421,2176,4410,2157,4397,2140,4382,2124,4365,2111,4346,2100,4325,2092,4303,2087,4280,2085,4279,2085,4256,2087,4234,2092,4213,2100,4194,2110,4176,2123,4161,2139,4148,2156,4137,2175,4129,2195,4124,2217,4122,2240,4122,2242,4124,2265,4129,2287,4136,2307,4147,2327,4160,2344,4175,2359,4193,2373,4212,2383,4232,2391,4254,2396,4277,2398,4279,2398,4302,2397,4324,2392,4344,2384,4363,2374,4381,2361,4396,2345,4409,2328,4420,2309,4428,2288,4433,2266,4435,2244,4435,2242xe" stroked="f" style="position:absolute;left:4122;top:2085;width:313;height:313">
              <v:path arrowok="t"/>
              <v:fill/>
            </v:shape>
            <v:shape coordorigin="4122,2085" coordsize="313,313" filled="f" path="m4435,2242l4434,2219,4429,2197,4421,2176,4410,2157,4397,2140,4382,2124,4365,2111,4346,2100,4325,2092,4303,2087,4280,2085,4279,2085,4256,2087,4234,2092,4213,2100,4194,2110,4176,2123,4161,2139,4148,2156,4137,2175,4129,2195,4124,2217,4122,2240,4122,2242,4124,2265,4129,2287,4136,2307,4147,2327,4160,2344,4175,2359,4193,2373,4212,2383,4232,2391,4254,2396,4277,2398,4279,2398,4302,2397,4324,2392,4344,2384,4363,2374,4381,2361,4396,2345,4409,2328,4420,2309,4428,2288,4433,2266,4435,2244,4435,2242xe" strokecolor="#000000" stroked="t" strokeweight="0.24pt" style="position:absolute;left:4122;top:2085;width:313;height:313">
              <v:path arrowok="t"/>
            </v:shape>
            <v:shape coordorigin="4279,2487" coordsize="0,452" filled="f" path="m4279,2938l4279,2487e" strokecolor="#000000" stroked="t" strokeweight="0.72pt" style="position:absolute;left:4279;top:2487;width:0;height:452">
              <v:path arrowok="t"/>
            </v:shape>
            <v:shape coordorigin="4228,2398" coordsize="101,101" fillcolor="#000000" filled="t" path="m4228,2499l4329,2499,4279,2398,4228,2499xe" stroked="f" style="position:absolute;left:4228;top:2398;width:101;height:101">
              <v:path arrowok="t"/>
              <v:fill/>
            </v:shape>
            <v:shape coordorigin="3267,2557" coordsize="921,192" fillcolor="#FFFFFF" filled="t" path="m3267,2749l4188,2749,4188,2557,3267,2557,3267,2749xe" stroked="f" style="position:absolute;left:3267;top:2557;width:921;height:192">
              <v:path arrowok="t"/>
              <v:fill/>
            </v:shape>
            <v:shape coordorigin="850,6236" coordsize="313,313" fillcolor="#FFFFFF" filled="t" path="m1164,6393l1162,6370,1157,6348,1149,6327,1139,6308,1126,6291,1110,6275,1093,6262,1074,6251,1053,6243,1032,6238,1009,6236,1007,6236,984,6238,962,6243,941,6251,922,6261,905,6274,889,6289,876,6307,865,6326,857,6346,852,6368,850,6391,850,6393,852,6416,857,6438,865,6458,875,6478,888,6495,904,6510,921,6524,940,6534,960,6542,982,6547,1005,6549,1007,6549,1030,6548,1052,6543,1073,6535,1092,6524,1109,6511,1125,6496,1138,6479,1148,6460,1157,6439,1162,6417,1164,6394,1164,6393xe" stroked="f" style="position:absolute;left:850;top:6236;width:313;height:313">
              <v:path arrowok="t"/>
              <v:fill/>
            </v:shape>
            <v:shape coordorigin="850,6236" coordsize="313,313" filled="f" path="m1164,6393l1162,6370,1157,6348,1149,6327,1139,6308,1126,6291,1110,6275,1093,6262,1074,6251,1053,6243,1032,6238,1009,6236,1007,6236,984,6238,962,6243,941,6251,922,6261,905,6274,889,6289,876,6307,865,6326,857,6346,852,6368,850,6391,850,6393,852,6416,857,6438,865,6458,875,6478,888,6495,904,6510,921,6524,940,6534,960,6542,982,6547,1005,6549,1007,6549,1030,6548,1052,6543,1073,6535,1092,6524,1109,6511,1125,6496,1138,6479,1148,6460,1157,6439,1162,6417,1164,6394,1164,6393xe" strokecolor="#000000" stroked="t" strokeweight="0.24pt" style="position:absolute;left:850;top:6236;width:313;height:313">
              <v:path arrowok="t"/>
            </v:shape>
            <v:shape coordorigin="2014,6268" coordsize="921,250" fillcolor="#FFFFFF" filled="t" path="m2127,6518l2822,6518,2844,6516,2885,6499,2915,6468,2933,6428,2935,6381,2933,6358,2916,6318,2885,6287,2845,6270,2127,6268,2105,6270,2064,6287,2033,6317,2016,6358,2014,6405,2016,6427,2033,6468,2064,6498,2104,6516,2127,6518xe" stroked="f" style="position:absolute;left:2014;top:6268;width:921;height:250">
              <v:path arrowok="t"/>
              <v:fill/>
            </v:shape>
            <v:shape coordorigin="2014,6268" coordsize="921,250" filled="f" path="m2127,6518l2822,6518,2844,6516,2885,6499,2915,6468,2933,6428,2935,6405,2935,6381,2926,6337,2902,6301,2866,6277,2822,6268,2822,6268,2127,6268,2083,6276,2047,6301,2023,6337,2014,6381,2014,6381,2014,6405,2023,6449,2047,6485,2083,6509,2127,6518,2127,6518xe" strokecolor="#000000" stroked="t" strokeweight="0.24pt" style="position:absolute;left:2014;top:6268;width:921;height:250">
              <v:path arrowok="t"/>
            </v:shape>
            <v:shape coordorigin="1164,6393" coordsize="762,0" filled="f" path="m1164,6393l1926,6393e" strokecolor="#000000" stroked="t" strokeweight="0.72pt" style="position:absolute;left:1164;top:6393;width:762;height:0">
              <v:path arrowok="t"/>
            </v:shape>
            <v:shape coordorigin="1913,6342" coordsize="101,101" fillcolor="#000000" filled="t" path="m1913,6342l1913,6443,2014,6393,1913,6342xe" stroked="f" style="position:absolute;left:1913;top:6342;width:101;height:101">
              <v:path arrowok="t"/>
              <v:fill/>
            </v:shape>
            <v:shape coordorigin="3877,6268" coordsize="313,250" fillcolor="#FFFFFF" filled="t" path="m4033,6518l4190,6393,4033,6268,3877,6393,4033,6518xe" stroked="f" style="position:absolute;left:3877;top:6268;width:313;height:250">
              <v:path arrowok="t"/>
              <v:fill/>
            </v:shape>
            <v:shape coordorigin="3877,6268" coordsize="313,250" filled="f" path="m4033,6518l4190,6393,4033,6268,3877,6393,4033,6518xe" strokecolor="#000000" stroked="t" strokeweight="0.72pt" style="position:absolute;left:3877;top:6268;width:313;height:250">
              <v:path arrowok="t"/>
            </v:shape>
            <v:shape coordorigin="2935,6393" coordsize="854,0" filled="f" path="m2935,6393l3789,6393e" strokecolor="#000000" stroked="t" strokeweight="0.72pt" style="position:absolute;left:2935;top:6393;width:854;height:0">
              <v:path arrowok="t"/>
            </v:shape>
            <v:shape coordorigin="3776,6342" coordsize="101,101" fillcolor="#000000" filled="t" path="m3776,6342l3776,6443,3877,6393,3776,6342xe" stroked="f" style="position:absolute;left:3776;top:6342;width:101;height:101">
              <v:path arrowok="t"/>
              <v:fill/>
            </v:shape>
            <v:shape coordorigin="4364,6170" coordsize="677,192" fillcolor="#FFFFFF" filled="t" path="m4364,6362l5041,6362,5041,6170,4364,6170,4364,6362xe" stroked="f" style="position:absolute;left:4364;top:6170;width:677;height:192">
              <v:path arrowok="t"/>
              <v:fill/>
            </v:shape>
            <v:shape coordorigin="5294,6236" coordsize="313,313" fillcolor="#FFFFFF" filled="t" path="m5607,6393l5606,6370,5601,6348,5593,6327,5582,6308,5569,6291,5554,6275,5537,6262,5518,6251,5497,6243,5475,6238,5453,6236,5451,6236,5428,6238,5406,6243,5385,6251,5366,6261,5349,6274,5333,6289,5320,6307,5309,6326,5301,6346,5296,6368,5294,6391,5294,6393,5296,6416,5301,6438,5309,6458,5319,6478,5332,6495,5347,6510,5365,6524,5384,6534,5404,6542,5426,6547,5449,6549,5451,6549,5474,6548,5496,6543,5516,6535,5536,6524,5553,6511,5568,6496,5582,6479,5592,6460,5600,6439,5605,6417,5607,6395,5607,6393xe" stroked="f" style="position:absolute;left:5294;top:6236;width:313;height:313">
              <v:path arrowok="t"/>
              <v:fill/>
            </v:shape>
            <v:shape coordorigin="5294,6236" coordsize="313,313" filled="f" path="m5607,6393l5606,6370,5601,6348,5593,6327,5582,6308,5569,6291,5554,6275,5537,6262,5518,6251,5497,6243,5475,6238,5453,6236,5451,6236,5428,6238,5406,6243,5385,6251,5366,6261,5349,6274,5333,6289,5320,6307,5309,6326,5301,6346,5296,6368,5294,6391,5294,6393,5296,6416,5301,6438,5309,6458,5319,6478,5332,6495,5347,6510,5365,6524,5384,6534,5404,6542,5426,6547,5449,6549,5451,6549,5474,6548,5496,6543,5516,6535,5536,6524,5553,6511,5568,6496,5582,6479,5592,6460,5600,6439,5605,6417,5607,6395,5607,6393xe" strokecolor="#000000" stroked="t" strokeweight="0.24pt" style="position:absolute;left:5294;top:6236;width:313;height:313">
              <v:path arrowok="t"/>
            </v:shape>
            <v:shape coordorigin="4190,6393" coordsize="1016,0" filled="f" path="m4190,6393l5206,6393e" strokecolor="#000000" stroked="t" strokeweight="0.72pt" style="position:absolute;left:4190;top:6393;width:1016;height:0">
              <v:path arrowok="t"/>
            </v:shape>
            <v:shape coordorigin="5193,6342" coordsize="101,101" fillcolor="#000000" filled="t" path="m5193,6342l5193,6443,5294,6393,5193,6342xe" stroked="f" style="position:absolute;left:5193;top:6342;width:101;height:101">
              <v:path arrowok="t"/>
              <v:fill/>
            </v:shape>
            <v:shape coordorigin="850,7812" coordsize="313,313" fillcolor="#FFFFFF" filled="t" path="m1164,7968l1162,7945,1157,7923,1149,7903,1139,7884,1126,7866,1110,7851,1093,7838,1074,7827,1053,7819,1032,7814,1009,7812,1007,7812,984,7813,962,7818,941,7826,922,7837,905,7850,889,7865,876,7882,865,7901,857,7922,852,7944,850,7967,850,7968,852,7991,857,8013,865,8034,875,8053,888,8071,904,8086,921,8099,940,8110,961,8118,983,8123,1005,8125,1007,8125,1030,8123,1052,8118,1073,8110,1092,8100,1109,8087,1125,8072,1138,8054,1149,8035,1157,8015,1162,7993,1164,7970,1164,7968xe" stroked="f" style="position:absolute;left:850;top:7812;width:313;height:313">
              <v:path arrowok="t"/>
              <v:fill/>
            </v:shape>
            <v:shape coordorigin="850,7812" coordsize="313,313" filled="f" path="m1164,7968l1162,7945,1157,7923,1149,7903,1139,7884,1126,7866,1110,7851,1093,7838,1074,7827,1053,7819,1032,7814,1009,7812,1007,7812,984,7813,962,7818,941,7826,922,7837,905,7850,889,7865,876,7882,865,7901,857,7922,852,7944,850,7967,850,7968,852,7991,857,8013,865,8034,875,8053,888,8071,904,8086,921,8099,940,8110,961,8118,983,8123,1005,8125,1007,8125,1030,8123,1052,8118,1073,8110,1092,8100,1109,8087,1125,8072,1138,8054,1149,8035,1157,8015,1162,7993,1164,7970,1164,7968xe" strokecolor="#000000" stroked="t" strokeweight="0.24pt" style="position:absolute;left:850;top:7812;width:313;height:313">
              <v:path arrowok="t"/>
            </v:shape>
            <v:shape coordorigin="2014,7843" coordsize="921,251" fillcolor="#FFFFFF" filled="t" path="m2127,8094l2822,8094,2844,8091,2885,8074,2915,8044,2933,8003,2935,7956,2933,7934,2916,7893,2885,7863,2845,7845,2127,7843,2105,7845,2064,7862,2033,7893,2016,7933,2014,7980,2016,8003,2033,8043,2064,8074,2104,8091,2127,8094xe" stroked="f" style="position:absolute;left:2014;top:7843;width:921;height:251">
              <v:path arrowok="t"/>
              <v:fill/>
            </v:shape>
            <v:shape coordorigin="2014,7843" coordsize="921,251" filled="f" path="m2127,8094l2822,8094,2844,8091,2885,8074,2915,8044,2933,8003,2935,7980,2935,7956,2926,7912,2902,7876,2866,7852,2822,7843,2822,7843,2127,7843,2083,7852,2047,7876,2023,7912,2014,7956,2014,7956,2014,7980,2023,8024,2047,8060,2083,8085,2127,8094,2127,8094xe" strokecolor="#000000" stroked="t" strokeweight="0.24pt" style="position:absolute;left:2014;top:7843;width:921;height:251">
              <v:path arrowok="t"/>
            </v:shape>
            <v:shape coordorigin="1164,7968" coordsize="762,0" filled="f" path="m1164,7968l1926,7968e" strokecolor="#000000" stroked="t" strokeweight="0.72pt" style="position:absolute;left:1164;top:7968;width:762;height:0">
              <v:path arrowok="t"/>
            </v:shape>
            <v:shape coordorigin="1913,7918" coordsize="101,101" fillcolor="#000000" filled="t" path="m1913,7918l1913,8019,2014,7968,1913,7918xe" stroked="f" style="position:absolute;left:1913;top:7918;width:101;height:101">
              <v:path arrowok="t"/>
              <v:fill/>
            </v:shape>
            <v:shape coordorigin="3862,7843" coordsize="313,251" fillcolor="#FFFFFF" filled="t" path="m4019,8094l4175,7968,4019,7843,3862,7968,4019,8094xe" stroked="f" style="position:absolute;left:3862;top:7843;width:313;height:251">
              <v:path arrowok="t"/>
              <v:fill/>
            </v:shape>
            <v:shape coordorigin="3862,7843" coordsize="313,251" filled="f" path="m4019,8094l4175,7968,4019,7843,3862,7968,4019,8094xe" strokecolor="#000000" stroked="t" strokeweight="0.72pt" style="position:absolute;left:3862;top:7843;width:313;height:251">
              <v:path arrowok="t"/>
            </v:shape>
            <v:shape coordorigin="2935,7968" coordsize="839,0" filled="f" path="m2935,7968l3774,7968e" strokecolor="#000000" stroked="t" strokeweight="0.72pt" style="position:absolute;left:2935;top:7968;width:839;height:0">
              <v:path arrowok="t"/>
            </v:shape>
            <v:shape coordorigin="3761,7918" coordsize="101,101" fillcolor="#000000" filled="t" path="m3761,7918l3761,8019,3862,7968,3761,7918xe" stroked="f" style="position:absolute;left:3761;top:7918;width:101;height:101">
              <v:path arrowok="t"/>
              <v:fill/>
            </v:shape>
            <v:shape coordorigin="6591,7843" coordsize="921,251" fillcolor="#FFFFFF" filled="t" path="m6704,8094l7398,8094,7421,8091,7462,8074,7492,8044,7509,8003,7512,7956,7510,7934,7493,7893,7462,7863,7422,7845,6704,7843,6681,7845,6641,7862,6610,7893,6593,7933,6591,7980,6593,8003,6610,8043,6641,8074,6681,8091,6704,8094xe" stroked="f" style="position:absolute;left:6591;top:7843;width:921;height:251">
              <v:path arrowok="t"/>
              <v:fill/>
            </v:shape>
            <v:shape coordorigin="6591,7843" coordsize="921,251" filled="f" path="m6704,8094l7398,8094,7421,8091,7462,8074,7492,8044,7509,8003,7512,7980,7512,7956,7503,7912,7479,7876,7443,7852,7399,7843,7398,7843,6704,7843,6660,7852,6624,7876,6600,7912,6591,7956,6591,7956,6591,7980,6600,8024,6624,8060,6660,8085,6704,8094,6704,8094xe" strokecolor="#000000" stroked="t" strokeweight="0.24pt" style="position:absolute;left:6591;top:7843;width:921;height:251">
              <v:path arrowok="t"/>
            </v:shape>
            <v:shape coordorigin="4975,8679" coordsize="921,251" fillcolor="#FFFFFF" filled="t" path="m5089,8929l5783,8929,5806,8927,5846,8910,5877,8879,5894,8839,5896,8792,5894,8769,5877,8729,5847,8698,5806,8681,5089,8679,5066,8681,5026,8698,4995,8728,4978,8769,4975,8816,4978,8839,4995,8879,5025,8910,5066,8927,5089,8929xe" stroked="f" style="position:absolute;left:4975;top:8679;width:921;height:251">
              <v:path arrowok="t"/>
              <v:fill/>
            </v:shape>
            <v:shape coordorigin="4975,8679" coordsize="921,251" filled="f" path="m5089,8929l5783,8929,5806,8927,5846,8910,5877,8879,5894,8839,5896,8816,5896,8792,5888,8748,5863,8712,5827,8688,5783,8679,5783,8679,5089,8679,5045,8687,5009,8712,4984,8748,4975,8792,4975,8792,4975,8816,4984,8860,5008,8896,5044,8920,5088,8929,5089,8929xe" strokecolor="#000000" stroked="t" strokeweight="0.24pt" style="position:absolute;left:4975;top:8679;width:921;height:251">
              <v:path arrowok="t"/>
            </v:shape>
            <v:shape coordorigin="4175,7968" coordsize="2327,0" filled="f" path="m4175,7968l6503,7968e" strokecolor="#000000" stroked="t" strokeweight="0.72pt" style="position:absolute;left:4175;top:7968;width:2327;height:0">
              <v:path arrowok="t"/>
            </v:shape>
            <v:shape coordorigin="6490,7918" coordsize="101,101" fillcolor="#000000" filled="t" path="m6490,7918l6490,8019,6591,7968,6490,7918xe" stroked="f" style="position:absolute;left:6490;top:7918;width:101;height:101">
              <v:path arrowok="t"/>
              <v:fill/>
            </v:shape>
            <v:shape coordorigin="4019,8094" coordsize="869,710" filled="f" path="m4019,8094l4019,8719,4022,8741,4043,8779,4081,8801,4104,8804,4887,8804e" strokecolor="#000000" stroked="t" strokeweight="0.72pt" style="position:absolute;left:4019;top:8094;width:869;height:710">
              <v:path arrowok="t"/>
            </v:shape>
            <v:shape coordorigin="4875,8753" coordsize="101,101" fillcolor="#000000" filled="t" path="m4875,8753l4875,8854,4975,8804,4875,8753xe" stroked="f" style="position:absolute;left:4875;top:8753;width:101;height:101">
              <v:path arrowok="t"/>
              <v:fill/>
            </v:shape>
            <v:shape coordorigin="7512,7968" coordsize="2483,0" filled="f" path="m7512,7968l9995,7968e" strokecolor="#000000" stroked="t" strokeweight="0.72pt" style="position:absolute;left:7512;top:7968;width:2483;height:0">
              <v:path arrowok="t"/>
            </v:shape>
            <v:shape coordorigin="9983,7918" coordsize="101,101" fillcolor="#000000" filled="t" path="m9983,7918l9983,8019,10083,7968,9983,7918xe" stroked="f" style="position:absolute;left:9983;top:7918;width:101;height:101">
              <v:path arrowok="t"/>
              <v:fill/>
            </v:shape>
            <v:shape coordorigin="10083,7812" coordsize="313,313" fillcolor="#000000" filled="t" path="m10397,7968l10395,7945,10390,7923,10382,7903,10372,7884,10359,7866,10343,7851,10326,7838,10307,7827,10286,7819,10265,7814,10242,7812,10240,7812,10217,7813,10195,7818,10174,7826,10155,7837,10138,7850,10122,7865,10109,7882,10098,7901,10090,7922,10085,7944,10083,7967,10083,7968,10085,7991,10090,8013,10098,8034,10108,8053,10121,8071,10137,8086,10154,8099,10173,8110,10194,8118,10216,8123,10238,8125,10240,8125,10263,8123,10285,8118,10306,8110,10325,8100,10342,8087,10358,8072,10371,8054,10382,8035,10390,8015,10395,7993,10397,7970,10397,7968xe" stroked="f" style="position:absolute;left:10083;top:7812;width:313;height:313">
              <v:path arrowok="t"/>
              <v:fill/>
            </v:shape>
            <v:shape coordorigin="10083,7812" coordsize="313,313" filled="f" path="m10397,7968l10395,7945,10390,7923,10382,7903,10372,7884,10359,7866,10343,7851,10326,7838,10307,7827,10286,7819,10265,7814,10242,7812,10240,7812,10217,7813,10195,7818,10174,7826,10155,7837,10138,7850,10122,7865,10109,7882,10098,7901,10090,7922,10085,7944,10083,7967,10083,7968,10085,7991,10090,8013,10098,8034,10108,8053,10121,8071,10137,8086,10154,8099,10173,8110,10194,8118,10216,8123,10238,8125,10240,8125,10263,8123,10285,8118,10306,8110,10325,8100,10342,8087,10358,8072,10371,8054,10382,8035,10390,8015,10395,7993,10397,7970,10397,7968xe" strokecolor="#000000" stroked="t" strokeweight="0.24pt" style="position:absolute;left:10083;top:7812;width:313;height:313">
              <v:path arrowok="t"/>
            </v:shape>
            <v:shape coordorigin="10115,7843" coordsize="250,251" fillcolor="#FFFFFF" filled="t" path="m10365,7968l10363,7946,10357,7924,10348,7904,10335,7887,10319,7871,10301,7859,10281,7850,10260,7845,10240,7843,10217,7845,10196,7851,10176,7861,10158,7873,10143,7889,10131,7907,10122,7927,10116,7949,10115,7968,10117,7991,10123,8013,10132,8032,10145,8050,10161,8065,10179,8078,10199,8087,10220,8092,10240,8094,10263,8092,10284,8085,10304,8076,10322,8063,10337,8048,10349,8030,10358,8010,10364,7988,10365,7968xe" stroked="f" style="position:absolute;left:10115;top:7843;width:250;height:251">
              <v:path arrowok="t"/>
              <v:fill/>
            </v:shape>
            <v:shape coordorigin="10115,7843" coordsize="250,251" filled="f" path="m10365,7968l10363,7946,10357,7924,10348,7904,10335,7887,10319,7871,10301,7859,10281,7850,10260,7845,10240,7843,10217,7845,10196,7851,10176,7861,10158,7873,10143,7889,10131,7907,10122,7927,10116,7949,10115,7968,10117,7991,10123,8013,10132,8032,10145,8050,10161,8065,10179,8078,10199,8087,10220,8092,10240,8094,10263,8092,10284,8085,10304,8076,10322,8063,10337,8048,10349,8030,10358,8010,10364,7988,10365,7968xe" strokecolor="#000000" stroked="t" strokeweight="0.24pt" style="position:absolute;left:10115;top:7843;width:250;height:251">
              <v:path arrowok="t"/>
            </v:shape>
            <v:shape coordorigin="6697,8679" coordsize="313,251" fillcolor="#FFFFFF" filled="t" path="m6853,8929l7010,8804,6853,8679,6697,8804,6853,8929xe" stroked="f" style="position:absolute;left:6697;top:8679;width:313;height:251">
              <v:path arrowok="t"/>
              <v:fill/>
            </v:shape>
            <v:shape coordorigin="6697,8679" coordsize="313,251" filled="f" path="m6853,8929l7010,8804,6853,8679,6697,8804,6853,8929xe" strokecolor="#000000" stroked="t" strokeweight="0.72pt" style="position:absolute;left:6697;top:8679;width:313;height:251">
              <v:path arrowok="t"/>
            </v:shape>
            <v:shape coordorigin="5896,8804" coordsize="712,0" filled="f" path="m5896,8804l6609,8804e" strokecolor="#000000" stroked="t" strokeweight="0.72pt" style="position:absolute;left:5896;top:8804;width:712;height:0">
              <v:path arrowok="t"/>
            </v:shape>
            <v:shape coordorigin="6596,8753" coordsize="101,101" fillcolor="#000000" filled="t" path="m6596,8753l6596,8854,6697,8804,6596,8753xe" stroked="f" style="position:absolute;left:6596;top:8753;width:101;height:101">
              <v:path arrowok="t"/>
              <v:fill/>
            </v:shape>
            <v:shape coordorigin="7010,8213" coordsize="3230,591" filled="f" path="m7010,8804l10155,8804,10178,8801,10228,8762,10240,8719,10240,8213e" strokecolor="#000000" stroked="t" strokeweight="0.72pt" style="position:absolute;left:7010;top:8213;width:3230;height:591">
              <v:path arrowok="t"/>
            </v:shape>
            <v:shape coordorigin="10190,8125" coordsize="101,101" fillcolor="#000000" filled="t" path="m10190,8226l10290,8226,10240,8125,10190,8226xe" stroked="f" style="position:absolute;left:10190;top:8125;width:101;height:101">
              <v:path arrowok="t"/>
              <v:fill/>
            </v:shape>
            <v:shape coordorigin="8412,9271" coordsize="313,313" fillcolor="#FFFFFF" filled="t" path="m8725,9428l8724,9405,8719,9383,8711,9362,8700,9343,8687,9325,8672,9310,8655,9297,8636,9286,8615,9278,8593,9273,8571,9271,8569,9271,8546,9273,8524,9278,8503,9285,8484,9296,8467,9309,8451,9324,8438,9341,8427,9360,8419,9381,8414,9403,8412,9426,8412,9428,8414,9451,8419,9473,8427,9493,8437,9512,8450,9530,8466,9545,8483,9558,8502,9569,8523,9577,8544,9582,8567,9584,8569,9584,8592,9582,8614,9577,8635,9570,8654,9559,8671,9546,8687,9531,8700,9513,8710,9494,8718,9474,8724,9452,8725,9429,8725,9428xe" stroked="f" style="position:absolute;left:8412;top:9271;width:313;height:313">
              <v:path arrowok="t"/>
              <v:fill/>
            </v:shape>
            <v:shape coordorigin="8412,9271" coordsize="313,313" filled="f" path="m8725,9428l8724,9405,8719,9383,8711,9362,8700,9343,8687,9325,8672,9310,8655,9297,8636,9286,8615,9278,8593,9273,8571,9271,8569,9271,8546,9273,8524,9278,8503,9285,8484,9296,8467,9309,8451,9324,8438,9341,8427,9360,8419,9381,8414,9403,8412,9426,8412,9428,8414,9451,8419,9473,8427,9493,8437,9512,8450,9530,8466,9545,8483,9558,8502,9569,8523,9577,8544,9582,8567,9584,8569,9584,8592,9582,8614,9577,8635,9570,8654,9559,8671,9546,8687,9531,8700,9513,8710,9494,8718,9474,8724,9452,8725,9429,8725,9428xe" strokecolor="#000000" stroked="t" strokeweight="0.24pt" style="position:absolute;left:8412;top:9271;width:313;height:313">
              <v:path arrowok="t"/>
            </v:shape>
            <v:shape coordorigin="6853,8929" coordsize="1471,498" filled="f" path="m6853,8929l6853,9342,6856,9365,6865,9385,6878,9402,6895,9416,6915,9424,6938,9428,6938,9428,8324,9428e" strokecolor="#000000" stroked="t" strokeweight="0.72pt" style="position:absolute;left:6853;top:8929;width:1471;height:498">
              <v:path arrowok="t"/>
            </v:shape>
            <v:shape coordorigin="8312,9377" coordsize="101,101" fillcolor="#000000" filled="t" path="m8312,9377l8312,9478,8412,9428,8312,9377xe" stroked="f" style="position:absolute;left:8312;top:9377;width:101;height:101">
              <v:path arrowok="t"/>
              <v:fill/>
            </v:shape>
            <v:shape coordorigin="7268,9145" coordsize="677,192" fillcolor="#FFFFFF" filled="t" path="m7268,9337l7945,9337,7945,9145,7268,9145,7268,9337xe" stroked="f" style="position:absolute;left:7268;top:9145;width:677;height:192">
              <v:path arrowok="t"/>
              <v:fill/>
            </v:shape>
            <v:shape coordorigin="8235,10011" coordsize="921,251" fillcolor="#FFFFFF" filled="t" path="m8349,10261l9043,10261,9066,10259,9106,10242,9137,10212,9154,10171,9156,10124,9154,10101,9137,10061,9106,10030,9066,10013,8349,10011,8326,10013,8285,10030,8255,10061,8238,10101,8235,10148,8238,10171,8255,10211,8285,10242,8326,10259,8349,10261xe" stroked="f" style="position:absolute;left:8235;top:10011;width:921;height:251">
              <v:path arrowok="t"/>
              <v:fill/>
            </v:shape>
            <v:shape coordorigin="8235,10011" coordsize="921,251" filled="f" path="m8349,10261l9043,10261,9066,10259,9106,10242,9137,10212,9154,10171,9156,10148,9156,10124,9147,10080,9123,10044,9087,10020,9043,10011,9043,10011,8349,10011,8305,10020,8269,10044,8244,10080,8235,10124,8235,10124,8235,10148,8244,10192,8268,10228,8304,10252,8348,10261,8349,10261xe" strokecolor="#000000" stroked="t" strokeweight="0.24pt" style="position:absolute;left:8235;top:10011;width:921;height:251">
              <v:path arrowok="t"/>
            </v:shape>
            <v:shape coordorigin="6853,8929" coordsize="1294,1207" filled="f" path="m6853,8929l6853,10051,6856,10074,6878,10111,6915,10133,6938,10136,8147,10136e" strokecolor="#000000" stroked="t" strokeweight="0.72pt" style="position:absolute;left:6853;top:8929;width:1294;height:1207">
              <v:path arrowok="t"/>
            </v:shape>
            <v:shape coordorigin="8135,10086" coordsize="101,101" fillcolor="#000000" filled="t" path="m8135,10086l8135,10187,8235,10136,8135,10086xe" stroked="f" style="position:absolute;left:8135;top:10086;width:101;height:101">
              <v:path arrowok="t"/>
              <v:fill/>
            </v:shape>
            <v:shape coordorigin="7224,9927" coordsize="677,192" fillcolor="#FFFFFF" filled="t" path="m7224,10119l7900,10119,7900,9927,7224,9927,7224,10119xe" stroked="f" style="position:absolute;left:7224;top:9927;width:677;height:192">
              <v:path arrowok="t"/>
              <v:fill/>
            </v:shape>
            <v:shape coordorigin="8235,10805" coordsize="921,251" fillcolor="#FFFFFF" filled="t" path="m8349,11055l9043,11055,9066,11053,9106,11036,9137,11005,9154,10965,9156,10918,9154,10895,9137,10855,9106,10824,9066,10807,8349,10805,8326,10807,8285,10824,8255,10854,8238,10895,8235,10942,8238,10965,8255,11005,8285,11036,8326,11053,8349,11055xe" stroked="f" style="position:absolute;left:8235;top:10805;width:921;height:251">
              <v:path arrowok="t"/>
              <v:fill/>
            </v:shape>
            <v:shape coordorigin="8235,10805" coordsize="921,251" filled="f" path="m8349,11055l9043,11055,9066,11053,9106,11036,9137,11005,9154,10965,9156,10942,9156,10918,9147,10874,9123,10838,9087,10814,9043,10805,9043,10805,8349,10805,8305,10813,8269,10838,8244,10874,8235,10918,8235,10918,8235,10942,8244,10986,8268,11022,8304,11046,8348,11055,8349,11055xe" strokecolor="#000000" stroked="t" strokeweight="0.24pt" style="position:absolute;left:8235;top:10805;width:921;height:251">
              <v:path arrowok="t"/>
            </v:shape>
            <v:shape coordorigin="6853,8929" coordsize="1294,2001" filled="f" path="m6853,8929l6853,10845,6856,10867,6895,10918,6938,10930,8147,10930e" strokecolor="#000000" stroked="t" strokeweight="0.72pt" style="position:absolute;left:6853;top:8929;width:1294;height:2001">
              <v:path arrowok="t"/>
            </v:shape>
            <v:shape coordorigin="8135,10879" coordsize="101,101" fillcolor="#000000" filled="t" path="m8135,10879l8135,10980,8235,10930,8135,10879xe" stroked="f" style="position:absolute;left:8135;top:10879;width:101;height:101">
              <v:path arrowok="t"/>
              <v:fill/>
            </v:shape>
            <v:shape coordorigin="7139,10692" coordsize="677,192" fillcolor="#FFFFFF" filled="t" path="m7139,10884l7815,10884,7815,10692,7139,10692,7139,10884xe" stroked="f" style="position:absolute;left:7139;top:10692;width:677;height:192">
              <v:path arrowok="t"/>
              <v:fill/>
            </v:shape>
            <v:shape coordorigin="9156,8213" coordsize="1084,2717" filled="f" path="m9156,10930l10155,10930,10178,10927,10215,10905,10237,10868,10240,10845,10240,8213e" strokecolor="#000000" stroked="t" strokeweight="0.72pt" style="position:absolute;left:9156;top:8213;width:1084;height:2717">
              <v:path arrowok="t"/>
            </v:shape>
            <v:shape coordorigin="10190,8125" coordsize="101,101" fillcolor="#000000" filled="t" path="m10190,8226l10290,8226,10240,8125,10190,8226xe" stroked="f" style="position:absolute;left:10190;top:8125;width:101;height:101">
              <v:path arrowok="t"/>
              <v:fill/>
            </v:shape>
            <v:shape coordorigin="9156,8213" coordsize="1084,1923" filled="f" path="m9156,10136l10155,10136,10178,10133,10215,10111,10237,10074,10240,10051,10240,8213e" strokecolor="#000000" stroked="t" strokeweight="0.72pt" style="position:absolute;left:9156;top:8213;width:1084;height:1923">
              <v:path arrowok="t"/>
            </v:shape>
            <v:shape coordorigin="10190,8125" coordsize="101,101" fillcolor="#000000" filled="t" path="m10190,8226l10290,8226,10240,8125,10190,8226xe" stroked="f" style="position:absolute;left:10190;top:8125;width:101;height:101">
              <v:path arrowok="t"/>
              <v:fill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2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-6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х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ч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зм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г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p>
      <w:pPr>
        <w:rPr>
          <w:sz w:val="19"/>
          <w:szCs w:val="19"/>
        </w:rPr>
        <w:jc w:val="left"/>
        <w:spacing w:before="1" w:line="180" w:lineRule="exact"/>
      </w:pPr>
      <w:r>
        <w:br w:type="column"/>
      </w:r>
      <w:r>
        <w:rPr>
          <w:sz w:val="19"/>
          <w:szCs w:val="19"/>
        </w:rPr>
      </w:r>
    </w:p>
    <w:p>
      <w:pPr>
        <w:rPr>
          <w:rFonts w:ascii="Times New Roman" w:cs="Times New Roman" w:eastAsia="Times New Roman" w:hAnsi="Times New Roman"/>
          <w:sz w:val="8"/>
          <w:szCs w:val="8"/>
        </w:rPr>
        <w:jc w:val="left"/>
        <w:spacing w:line="250" w:lineRule="auto"/>
        <w:ind w:hanging="70" w:left="70" w:right="5369"/>
      </w:pP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П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2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з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в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а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-6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х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ч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зм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е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т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ь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 </w:t>
      </w:r>
      <w:r>
        <w:rPr>
          <w:rFonts w:ascii="Times New Roman" w:cs="Times New Roman" w:eastAsia="Times New Roman" w:hAnsi="Times New Roman"/>
          <w:spacing w:val="-1"/>
          <w:w w:val="100"/>
          <w:sz w:val="8"/>
          <w:szCs w:val="8"/>
        </w:rPr>
        <w:t>л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о</w:t>
      </w:r>
      <w:r>
        <w:rPr>
          <w:rFonts w:ascii="Times New Roman" w:cs="Times New Roman" w:eastAsia="Times New Roman" w:hAnsi="Times New Roman"/>
          <w:spacing w:val="1"/>
          <w:w w:val="100"/>
          <w:sz w:val="8"/>
          <w:szCs w:val="8"/>
        </w:rPr>
        <w:t>г</w:t>
      </w:r>
      <w:r>
        <w:rPr>
          <w:rFonts w:ascii="Times New Roman" w:cs="Times New Roman" w:eastAsia="Times New Roman" w:hAnsi="Times New Roman"/>
          <w:spacing w:val="-2"/>
          <w:w w:val="100"/>
          <w:sz w:val="8"/>
          <w:szCs w:val="8"/>
        </w:rPr>
        <w:t>и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  <w:t>н</w:t>
      </w:r>
      <w:r>
        <w:rPr>
          <w:rFonts w:ascii="Times New Roman" w:cs="Times New Roman" w:eastAsia="Times New Roman" w:hAnsi="Times New Roman"/>
          <w:spacing w:val="0"/>
          <w:w w:val="100"/>
          <w:sz w:val="8"/>
          <w:szCs w:val="8"/>
        </w:rPr>
      </w:r>
    </w:p>
    <w:sectPr>
      <w:type w:val="continuous"/>
      <w:pgSz w:h="11920" w:orient="landscape" w:w="16840"/>
      <w:pgMar w:bottom="280" w:left="860" w:right="2420" w:top="880"/>
      <w:cols w:equalWidth="off" w:num="2">
        <w:col w:space="544" w:w="6955"/>
        <w:col w:w="6061"/>
      </w:cols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